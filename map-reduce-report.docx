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7BEB9" w14:textId="1738846A" w:rsidR="00A9204E" w:rsidRDefault="00D16923">
      <w:pPr>
        <w:rPr>
          <w:rFonts w:ascii="Times New Roman" w:hAnsi="Times New Roman" w:cs="Times New Roman"/>
          <w:b/>
          <w:bCs/>
          <w:sz w:val="24"/>
          <w:szCs w:val="24"/>
        </w:rPr>
      </w:pPr>
      <w:r w:rsidRPr="00D16923">
        <w:rPr>
          <w:rFonts w:ascii="Times New Roman" w:hAnsi="Times New Roman" w:cs="Times New Roman"/>
          <w:b/>
          <w:bCs/>
          <w:sz w:val="24"/>
          <w:szCs w:val="24"/>
        </w:rPr>
        <w:t>Project</w:t>
      </w:r>
      <w:r>
        <w:rPr>
          <w:rFonts w:ascii="Times New Roman" w:hAnsi="Times New Roman" w:cs="Times New Roman"/>
          <w:b/>
          <w:bCs/>
          <w:sz w:val="24"/>
          <w:szCs w:val="24"/>
        </w:rPr>
        <w:t xml:space="preserve"> </w:t>
      </w:r>
      <w:r w:rsidR="00F60138">
        <w:rPr>
          <w:rFonts w:ascii="Times New Roman" w:hAnsi="Times New Roman" w:cs="Times New Roman"/>
          <w:b/>
          <w:bCs/>
          <w:sz w:val="24"/>
          <w:szCs w:val="24"/>
        </w:rPr>
        <w:t>2</w:t>
      </w:r>
      <w:r>
        <w:rPr>
          <w:rFonts w:ascii="Times New Roman" w:hAnsi="Times New Roman" w:cs="Times New Roman"/>
          <w:b/>
          <w:bCs/>
          <w:sz w:val="24"/>
          <w:szCs w:val="24"/>
        </w:rPr>
        <w:t xml:space="preserve"> </w:t>
      </w:r>
      <w:r w:rsidR="00F60138">
        <w:rPr>
          <w:rFonts w:ascii="Times New Roman" w:hAnsi="Times New Roman" w:cs="Times New Roman"/>
          <w:b/>
          <w:bCs/>
          <w:sz w:val="24"/>
          <w:szCs w:val="24"/>
        </w:rPr>
        <w:t>–</w:t>
      </w:r>
      <w:r>
        <w:rPr>
          <w:rFonts w:ascii="Times New Roman" w:hAnsi="Times New Roman" w:cs="Times New Roman"/>
          <w:b/>
          <w:bCs/>
          <w:sz w:val="24"/>
          <w:szCs w:val="24"/>
        </w:rPr>
        <w:t xml:space="preserve"> </w:t>
      </w:r>
      <w:r w:rsidR="00F60138">
        <w:rPr>
          <w:rFonts w:ascii="Times New Roman" w:hAnsi="Times New Roman" w:cs="Times New Roman"/>
          <w:b/>
          <w:bCs/>
          <w:sz w:val="24"/>
          <w:szCs w:val="24"/>
        </w:rPr>
        <w:t>Map Reduce Assignment</w:t>
      </w:r>
    </w:p>
    <w:p w14:paraId="0BA14F16" w14:textId="4663C0C7" w:rsidR="00A213BF" w:rsidRDefault="00A213BF">
      <w:pPr>
        <w:rPr>
          <w:rFonts w:ascii="Times New Roman" w:hAnsi="Times New Roman" w:cs="Times New Roman"/>
          <w:b/>
          <w:bCs/>
          <w:sz w:val="24"/>
          <w:szCs w:val="24"/>
        </w:rPr>
      </w:pPr>
    </w:p>
    <w:p w14:paraId="7BE77E90" w14:textId="6E3C95F8" w:rsidR="00A213BF" w:rsidRDefault="00A213BF">
      <w:pPr>
        <w:rPr>
          <w:rFonts w:ascii="Times New Roman" w:hAnsi="Times New Roman" w:cs="Times New Roman"/>
          <w:b/>
          <w:bCs/>
          <w:sz w:val="24"/>
          <w:szCs w:val="24"/>
        </w:rPr>
      </w:pPr>
      <w:r w:rsidRPr="00E8192D">
        <w:rPr>
          <w:rFonts w:ascii="Times New Roman" w:hAnsi="Times New Roman" w:cs="Times New Roman"/>
          <w:b/>
          <w:bCs/>
          <w:sz w:val="24"/>
          <w:szCs w:val="24"/>
        </w:rPr>
        <w:t>Problems encountered when completing the assignment and how I overcame them.</w:t>
      </w:r>
    </w:p>
    <w:p w14:paraId="25524587" w14:textId="60421E63" w:rsidR="00F60138" w:rsidRDefault="00F60138">
      <w:pPr>
        <w:rPr>
          <w:rFonts w:ascii="Times New Roman" w:hAnsi="Times New Roman" w:cs="Times New Roman"/>
          <w:b/>
          <w:bCs/>
          <w:sz w:val="24"/>
          <w:szCs w:val="24"/>
        </w:rPr>
      </w:pPr>
    </w:p>
    <w:p w14:paraId="25F75A0B" w14:textId="1E3FECDA" w:rsidR="003C3E3F" w:rsidRDefault="00F60138">
      <w:pPr>
        <w:rPr>
          <w:rFonts w:ascii="Times New Roman" w:hAnsi="Times New Roman" w:cs="Times New Roman"/>
          <w:sz w:val="24"/>
          <w:szCs w:val="24"/>
        </w:rPr>
      </w:pPr>
      <w:r>
        <w:rPr>
          <w:rFonts w:ascii="Times New Roman" w:hAnsi="Times New Roman" w:cs="Times New Roman"/>
          <w:sz w:val="24"/>
          <w:szCs w:val="24"/>
        </w:rPr>
        <w:t xml:space="preserve">The main problem encountered in this lab was the global dictionary. I was getting inconsistent numbers at all iterations of the program; this was solved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a local dictionary instead of assigning everything to the shared dictionary. Also, the computer I am using for the VMs behaves erratically with technical issues which consumes most of the time rather than the implementation.</w:t>
      </w:r>
    </w:p>
    <w:p w14:paraId="156E3B91" w14:textId="77777777" w:rsidR="00F60138" w:rsidRDefault="00F60138">
      <w:pPr>
        <w:rPr>
          <w:rFonts w:ascii="Times New Roman" w:hAnsi="Times New Roman" w:cs="Times New Roman"/>
          <w:sz w:val="24"/>
          <w:szCs w:val="24"/>
        </w:rPr>
      </w:pPr>
    </w:p>
    <w:p w14:paraId="2643AF53" w14:textId="50C82FD3" w:rsidR="003C3E3F" w:rsidRPr="00E8192D" w:rsidRDefault="003C3E3F">
      <w:pPr>
        <w:rPr>
          <w:rFonts w:ascii="Times New Roman" w:hAnsi="Times New Roman" w:cs="Times New Roman"/>
          <w:b/>
          <w:bCs/>
          <w:sz w:val="24"/>
          <w:szCs w:val="24"/>
        </w:rPr>
      </w:pPr>
      <w:r w:rsidRPr="00E8192D">
        <w:rPr>
          <w:rFonts w:ascii="Times New Roman" w:hAnsi="Times New Roman" w:cs="Times New Roman"/>
          <w:b/>
          <w:bCs/>
          <w:sz w:val="24"/>
          <w:szCs w:val="24"/>
        </w:rPr>
        <w:t>Any problems I was not able to overcome.</w:t>
      </w:r>
    </w:p>
    <w:p w14:paraId="2ADFA1BF" w14:textId="604CEC09" w:rsidR="003C3E3F" w:rsidRDefault="003C3E3F">
      <w:pPr>
        <w:rPr>
          <w:rFonts w:ascii="Times New Roman" w:hAnsi="Times New Roman" w:cs="Times New Roman"/>
          <w:sz w:val="24"/>
          <w:szCs w:val="24"/>
        </w:rPr>
      </w:pPr>
    </w:p>
    <w:p w14:paraId="0207F256" w14:textId="79CBA9F9" w:rsidR="003C3E3F" w:rsidRDefault="003C3E3F">
      <w:pPr>
        <w:rPr>
          <w:rFonts w:ascii="Times New Roman" w:hAnsi="Times New Roman" w:cs="Times New Roman"/>
          <w:sz w:val="24"/>
          <w:szCs w:val="24"/>
        </w:rPr>
      </w:pPr>
      <w:r>
        <w:rPr>
          <w:rFonts w:ascii="Times New Roman" w:hAnsi="Times New Roman" w:cs="Times New Roman"/>
          <w:sz w:val="24"/>
          <w:szCs w:val="24"/>
        </w:rPr>
        <w:t>In this case, I was able to overcome most of the problems since the logic/implementation for this assignment was not as complicated. It was mostly looking at the examples provided from the professor</w:t>
      </w:r>
      <w:r w:rsidR="00F60138">
        <w:rPr>
          <w:rFonts w:ascii="Times New Roman" w:hAnsi="Times New Roman" w:cs="Times New Roman"/>
          <w:sz w:val="24"/>
          <w:szCs w:val="24"/>
        </w:rPr>
        <w:t>.</w:t>
      </w:r>
    </w:p>
    <w:p w14:paraId="36041018" w14:textId="54EA2A81" w:rsidR="003C3E3F" w:rsidRDefault="003C3E3F">
      <w:pPr>
        <w:rPr>
          <w:rFonts w:ascii="Times New Roman" w:hAnsi="Times New Roman" w:cs="Times New Roman"/>
          <w:sz w:val="24"/>
          <w:szCs w:val="24"/>
        </w:rPr>
      </w:pPr>
    </w:p>
    <w:p w14:paraId="366D8323" w14:textId="07722559" w:rsidR="003C3E3F" w:rsidRPr="00E8192D" w:rsidRDefault="003C3E3F">
      <w:pPr>
        <w:rPr>
          <w:rFonts w:ascii="Times New Roman" w:hAnsi="Times New Roman" w:cs="Times New Roman"/>
          <w:b/>
          <w:bCs/>
          <w:sz w:val="24"/>
          <w:szCs w:val="24"/>
        </w:rPr>
      </w:pPr>
      <w:r w:rsidRPr="00E8192D">
        <w:rPr>
          <w:rFonts w:ascii="Times New Roman" w:hAnsi="Times New Roman" w:cs="Times New Roman"/>
          <w:b/>
          <w:bCs/>
          <w:sz w:val="24"/>
          <w:szCs w:val="24"/>
        </w:rPr>
        <w:t>About how long it took me to complete the assignment.</w:t>
      </w:r>
    </w:p>
    <w:p w14:paraId="410F7D6E" w14:textId="174072FA" w:rsidR="003C3E3F" w:rsidRDefault="003C3E3F">
      <w:pPr>
        <w:rPr>
          <w:rFonts w:ascii="Times New Roman" w:hAnsi="Times New Roman" w:cs="Times New Roman"/>
          <w:sz w:val="24"/>
          <w:szCs w:val="24"/>
        </w:rPr>
      </w:pPr>
    </w:p>
    <w:p w14:paraId="1E8790A0" w14:textId="05ED433C" w:rsidR="003C3E3F" w:rsidRDefault="003C3E3F">
      <w:pPr>
        <w:rPr>
          <w:rFonts w:ascii="Times New Roman" w:hAnsi="Times New Roman" w:cs="Times New Roman"/>
          <w:sz w:val="24"/>
          <w:szCs w:val="24"/>
        </w:rPr>
      </w:pPr>
      <w:r>
        <w:rPr>
          <w:rFonts w:ascii="Times New Roman" w:hAnsi="Times New Roman" w:cs="Times New Roman"/>
          <w:sz w:val="24"/>
          <w:szCs w:val="24"/>
        </w:rPr>
        <w:t xml:space="preserve">Implementation took me around ~2-3 </w:t>
      </w:r>
      <w:r w:rsidR="00BC18AB">
        <w:rPr>
          <w:rFonts w:ascii="Times New Roman" w:hAnsi="Times New Roman" w:cs="Times New Roman"/>
          <w:sz w:val="24"/>
          <w:szCs w:val="24"/>
        </w:rPr>
        <w:t>hours since</w:t>
      </w:r>
      <w:r>
        <w:rPr>
          <w:rFonts w:ascii="Times New Roman" w:hAnsi="Times New Roman" w:cs="Times New Roman"/>
          <w:sz w:val="24"/>
          <w:szCs w:val="24"/>
        </w:rPr>
        <w:t xml:space="preserve"> most of the logic was done on the previous assignment. It took me around </w:t>
      </w:r>
      <w:r w:rsidR="00BC18AB">
        <w:rPr>
          <w:rFonts w:ascii="Times New Roman" w:hAnsi="Times New Roman" w:cs="Times New Roman"/>
          <w:sz w:val="24"/>
          <w:szCs w:val="24"/>
        </w:rPr>
        <w:t xml:space="preserve">another </w:t>
      </w:r>
      <w:proofErr w:type="gramStart"/>
      <w:r w:rsidR="00BC18AB">
        <w:rPr>
          <w:rFonts w:ascii="Times New Roman" w:hAnsi="Times New Roman" w:cs="Times New Roman"/>
          <w:sz w:val="24"/>
          <w:szCs w:val="24"/>
        </w:rPr>
        <w:t>our</w:t>
      </w:r>
      <w:proofErr w:type="gramEnd"/>
      <w:r w:rsidR="00BC18AB">
        <w:rPr>
          <w:rFonts w:ascii="Times New Roman" w:hAnsi="Times New Roman" w:cs="Times New Roman"/>
          <w:sz w:val="24"/>
          <w:szCs w:val="24"/>
        </w:rPr>
        <w:t xml:space="preserve"> to access the VM on the computer/</w:t>
      </w:r>
    </w:p>
    <w:p w14:paraId="4CC952C1" w14:textId="6278847D" w:rsidR="00E8192D" w:rsidRDefault="00E8192D">
      <w:pPr>
        <w:rPr>
          <w:rFonts w:ascii="Times New Roman" w:hAnsi="Times New Roman" w:cs="Times New Roman"/>
          <w:sz w:val="24"/>
          <w:szCs w:val="24"/>
        </w:rPr>
      </w:pPr>
    </w:p>
    <w:p w14:paraId="447F8919" w14:textId="7F1D5CEB" w:rsidR="00E8192D" w:rsidRDefault="00E8192D">
      <w:pPr>
        <w:rPr>
          <w:rFonts w:ascii="Times New Roman" w:hAnsi="Times New Roman" w:cs="Times New Roman"/>
          <w:b/>
          <w:bCs/>
          <w:sz w:val="24"/>
          <w:szCs w:val="24"/>
        </w:rPr>
      </w:pPr>
      <w:r>
        <w:rPr>
          <w:rFonts w:ascii="Times New Roman" w:hAnsi="Times New Roman" w:cs="Times New Roman"/>
          <w:b/>
          <w:bCs/>
          <w:sz w:val="24"/>
          <w:szCs w:val="24"/>
        </w:rPr>
        <w:t>Performance Measurements for 1, 2, 4, and 8 threads.</w:t>
      </w:r>
    </w:p>
    <w:p w14:paraId="0E4D4D64" w14:textId="55776C6C" w:rsidR="00E8192D" w:rsidRDefault="00E8192D" w:rsidP="00E8192D">
      <w:pPr>
        <w:rPr>
          <w:rFonts w:ascii="Times New Roman" w:hAnsi="Times New Roman" w:cs="Times New Roman"/>
          <w:sz w:val="24"/>
          <w:szCs w:val="24"/>
        </w:rPr>
      </w:pPr>
      <w:r>
        <w:rPr>
          <w:rFonts w:ascii="Times New Roman" w:hAnsi="Times New Roman" w:cs="Times New Roman"/>
          <w:sz w:val="24"/>
          <w:szCs w:val="24"/>
        </w:rPr>
        <w:t xml:space="preserve">Output from </w:t>
      </w:r>
      <w:proofErr w:type="spellStart"/>
      <w:r>
        <w:rPr>
          <w:rFonts w:ascii="Times New Roman" w:hAnsi="Times New Roman" w:cs="Times New Roman"/>
          <w:sz w:val="24"/>
          <w:szCs w:val="24"/>
        </w:rPr>
        <w:t>cmd</w:t>
      </w:r>
      <w:proofErr w:type="spellEnd"/>
      <w:r w:rsidR="00390D95">
        <w:rPr>
          <w:rFonts w:ascii="Times New Roman" w:hAnsi="Times New Roman" w:cs="Times New Roman"/>
          <w:sz w:val="24"/>
          <w:szCs w:val="24"/>
        </w:rPr>
        <w:t xml:space="preserve"> (got rid of some print statements to avoid clutter in report. Those statements are present in actual </w:t>
      </w:r>
      <w:proofErr w:type="spellStart"/>
      <w:r w:rsidR="00390D95">
        <w:rPr>
          <w:rFonts w:ascii="Times New Roman" w:hAnsi="Times New Roman" w:cs="Times New Roman"/>
          <w:sz w:val="24"/>
          <w:szCs w:val="24"/>
        </w:rPr>
        <w:t>cmd</w:t>
      </w:r>
      <w:proofErr w:type="spellEnd"/>
      <w:r w:rsidR="00390D95">
        <w:rPr>
          <w:rFonts w:ascii="Times New Roman" w:hAnsi="Times New Roman" w:cs="Times New Roman"/>
          <w:sz w:val="24"/>
          <w:szCs w:val="24"/>
        </w:rPr>
        <w:t xml:space="preserve"> and code)</w:t>
      </w:r>
      <w:r>
        <w:rPr>
          <w:rFonts w:ascii="Times New Roman" w:hAnsi="Times New Roman" w:cs="Times New Roman"/>
          <w:sz w:val="24"/>
          <w:szCs w:val="24"/>
        </w:rPr>
        <w:t>:</w:t>
      </w:r>
    </w:p>
    <w:p w14:paraId="61875734" w14:textId="77777777" w:rsidR="00390D95" w:rsidRPr="00390D95" w:rsidRDefault="00390D95" w:rsidP="00E8192D">
      <w:pPr>
        <w:rPr>
          <w:rFonts w:ascii="Times New Roman" w:hAnsi="Times New Roman" w:cs="Times New Roman"/>
          <w:i/>
          <w:iCs/>
          <w:sz w:val="24"/>
          <w:szCs w:val="24"/>
        </w:rPr>
      </w:pPr>
    </w:p>
    <w:p w14:paraId="6E9B295F" w14:textId="77777777" w:rsidR="00BC18AB" w:rsidRPr="00BC18AB" w:rsidRDefault="00BC18AB" w:rsidP="00BC18AB">
      <w:pPr>
        <w:rPr>
          <w:rFonts w:ascii="Times New Roman" w:hAnsi="Times New Roman" w:cs="Times New Roman"/>
          <w:i/>
          <w:iCs/>
          <w:sz w:val="24"/>
          <w:szCs w:val="24"/>
        </w:rPr>
      </w:pPr>
      <w:r w:rsidRPr="00BC18AB">
        <w:rPr>
          <w:rFonts w:ascii="Times New Roman" w:hAnsi="Times New Roman" w:cs="Times New Roman"/>
          <w:i/>
          <w:iCs/>
          <w:sz w:val="24"/>
          <w:szCs w:val="24"/>
        </w:rPr>
        <w:t>student@linux-4oae:~/Desktop/map-reduce-</w:t>
      </w:r>
      <w:proofErr w:type="spellStart"/>
      <w:r w:rsidRPr="00BC18AB">
        <w:rPr>
          <w:rFonts w:ascii="Times New Roman" w:hAnsi="Times New Roman" w:cs="Times New Roman"/>
          <w:i/>
          <w:iCs/>
          <w:sz w:val="24"/>
          <w:szCs w:val="24"/>
        </w:rPr>
        <w:t>adrDav</w:t>
      </w:r>
      <w:proofErr w:type="spellEnd"/>
      <w:r w:rsidRPr="00BC18AB">
        <w:rPr>
          <w:rFonts w:ascii="Times New Roman" w:hAnsi="Times New Roman" w:cs="Times New Roman"/>
          <w:i/>
          <w:iCs/>
          <w:sz w:val="24"/>
          <w:szCs w:val="24"/>
        </w:rPr>
        <w:t xml:space="preserve">&gt; python3 mapReduce.py </w:t>
      </w:r>
    </w:p>
    <w:p w14:paraId="518F0DDB" w14:textId="77777777" w:rsidR="00BC18AB" w:rsidRPr="00BC18AB" w:rsidRDefault="00BC18AB" w:rsidP="00BC18AB">
      <w:pPr>
        <w:rPr>
          <w:rFonts w:ascii="Times New Roman" w:hAnsi="Times New Roman" w:cs="Times New Roman"/>
          <w:i/>
          <w:iCs/>
          <w:sz w:val="24"/>
          <w:szCs w:val="24"/>
        </w:rPr>
      </w:pPr>
    </w:p>
    <w:p w14:paraId="78137D92" w14:textId="77777777" w:rsidR="00BC18AB" w:rsidRPr="00BC18AB" w:rsidRDefault="00BC18AB" w:rsidP="00BC18AB">
      <w:pPr>
        <w:rPr>
          <w:rFonts w:ascii="Times New Roman" w:hAnsi="Times New Roman" w:cs="Times New Roman"/>
          <w:i/>
          <w:iCs/>
          <w:sz w:val="24"/>
          <w:szCs w:val="24"/>
        </w:rPr>
      </w:pPr>
      <w:r w:rsidRPr="00BC18AB">
        <w:rPr>
          <w:rFonts w:ascii="Times New Roman" w:hAnsi="Times New Roman" w:cs="Times New Roman"/>
          <w:i/>
          <w:iCs/>
          <w:sz w:val="24"/>
          <w:szCs w:val="24"/>
        </w:rPr>
        <w:t xml:space="preserve">Starting </w:t>
      </w:r>
      <w:proofErr w:type="spellStart"/>
      <w:r w:rsidRPr="00BC18AB">
        <w:rPr>
          <w:rFonts w:ascii="Times New Roman" w:hAnsi="Times New Roman" w:cs="Times New Roman"/>
          <w:i/>
          <w:iCs/>
          <w:sz w:val="24"/>
          <w:szCs w:val="24"/>
        </w:rPr>
        <w:t>count_words</w:t>
      </w:r>
      <w:proofErr w:type="spellEnd"/>
      <w:r w:rsidRPr="00BC18AB">
        <w:rPr>
          <w:rFonts w:ascii="Times New Roman" w:hAnsi="Times New Roman" w:cs="Times New Roman"/>
          <w:i/>
          <w:iCs/>
          <w:sz w:val="24"/>
          <w:szCs w:val="24"/>
        </w:rPr>
        <w:t xml:space="preserve"> function with 1 thread(s)</w:t>
      </w:r>
    </w:p>
    <w:p w14:paraId="1EC54347" w14:textId="77777777" w:rsidR="00BC18AB" w:rsidRPr="00BC18AB" w:rsidRDefault="00BC18AB" w:rsidP="00BC18AB">
      <w:pPr>
        <w:rPr>
          <w:rFonts w:ascii="Times New Roman" w:hAnsi="Times New Roman" w:cs="Times New Roman"/>
          <w:i/>
          <w:iCs/>
          <w:sz w:val="24"/>
          <w:szCs w:val="24"/>
        </w:rPr>
      </w:pPr>
      <w:r w:rsidRPr="00BC18AB">
        <w:rPr>
          <w:rFonts w:ascii="Times New Roman" w:hAnsi="Times New Roman" w:cs="Times New Roman"/>
          <w:i/>
          <w:iCs/>
          <w:sz w:val="24"/>
          <w:szCs w:val="24"/>
        </w:rPr>
        <w:t>Elapsed time for thread #1: 2.970501793000949</w:t>
      </w:r>
    </w:p>
    <w:p w14:paraId="10B2AA60" w14:textId="77777777" w:rsidR="00BC18AB" w:rsidRPr="00BC18AB" w:rsidRDefault="00BC18AB" w:rsidP="00BC18AB">
      <w:pPr>
        <w:rPr>
          <w:rFonts w:ascii="Times New Roman" w:hAnsi="Times New Roman" w:cs="Times New Roman"/>
          <w:i/>
          <w:iCs/>
          <w:sz w:val="24"/>
          <w:szCs w:val="24"/>
        </w:rPr>
      </w:pPr>
      <w:r w:rsidRPr="00BC18AB">
        <w:rPr>
          <w:rFonts w:ascii="Times New Roman" w:hAnsi="Times New Roman" w:cs="Times New Roman"/>
          <w:i/>
          <w:iCs/>
          <w:sz w:val="24"/>
          <w:szCs w:val="24"/>
        </w:rPr>
        <w:t>{'hate': 332, 'love': 3070, 'death': 1016, 'night': 1402, 'sleep': 470, 'time': 1806, 'henry': 661, 'hamlet': 475, 'you': 23306, 'my': 14203, 'blood': 1009, 'poison': 139, '</w:t>
      </w:r>
      <w:proofErr w:type="spellStart"/>
      <w:r w:rsidRPr="00BC18AB">
        <w:rPr>
          <w:rFonts w:ascii="Times New Roman" w:hAnsi="Times New Roman" w:cs="Times New Roman"/>
          <w:i/>
          <w:iCs/>
          <w:sz w:val="24"/>
          <w:szCs w:val="24"/>
        </w:rPr>
        <w:t>macbeth</w:t>
      </w:r>
      <w:proofErr w:type="spellEnd"/>
      <w:r w:rsidRPr="00BC18AB">
        <w:rPr>
          <w:rFonts w:ascii="Times New Roman" w:hAnsi="Times New Roman" w:cs="Times New Roman"/>
          <w:i/>
          <w:iCs/>
          <w:sz w:val="24"/>
          <w:szCs w:val="24"/>
        </w:rPr>
        <w:t>': 288, 'king': 4545, 'heart': 1458, 'honest': 434}</w:t>
      </w:r>
    </w:p>
    <w:p w14:paraId="313EE577" w14:textId="77777777" w:rsidR="00BC18AB" w:rsidRPr="00BC18AB" w:rsidRDefault="00BC18AB" w:rsidP="00BC18AB">
      <w:pPr>
        <w:rPr>
          <w:rFonts w:ascii="Times New Roman" w:hAnsi="Times New Roman" w:cs="Times New Roman"/>
          <w:i/>
          <w:iCs/>
          <w:sz w:val="24"/>
          <w:szCs w:val="24"/>
        </w:rPr>
      </w:pPr>
      <w:r w:rsidRPr="00BC18AB">
        <w:rPr>
          <w:rFonts w:ascii="Times New Roman" w:hAnsi="Times New Roman" w:cs="Times New Roman"/>
          <w:i/>
          <w:iCs/>
          <w:sz w:val="24"/>
          <w:szCs w:val="24"/>
        </w:rPr>
        <w:t>Total word count: 54614</w:t>
      </w:r>
    </w:p>
    <w:p w14:paraId="54F5CFBC" w14:textId="77777777" w:rsidR="00BC18AB" w:rsidRPr="00BC18AB" w:rsidRDefault="00BC18AB" w:rsidP="00BC18AB">
      <w:pPr>
        <w:rPr>
          <w:rFonts w:ascii="Times New Roman" w:hAnsi="Times New Roman" w:cs="Times New Roman"/>
          <w:i/>
          <w:iCs/>
          <w:sz w:val="24"/>
          <w:szCs w:val="24"/>
        </w:rPr>
      </w:pPr>
    </w:p>
    <w:p w14:paraId="752F4067" w14:textId="77777777" w:rsidR="00BC18AB" w:rsidRPr="00BC18AB" w:rsidRDefault="00BC18AB" w:rsidP="00BC18AB">
      <w:pPr>
        <w:rPr>
          <w:rFonts w:ascii="Times New Roman" w:hAnsi="Times New Roman" w:cs="Times New Roman"/>
          <w:i/>
          <w:iCs/>
          <w:sz w:val="24"/>
          <w:szCs w:val="24"/>
        </w:rPr>
      </w:pPr>
      <w:r w:rsidRPr="00BC18AB">
        <w:rPr>
          <w:rFonts w:ascii="Times New Roman" w:hAnsi="Times New Roman" w:cs="Times New Roman"/>
          <w:i/>
          <w:iCs/>
          <w:sz w:val="24"/>
          <w:szCs w:val="24"/>
        </w:rPr>
        <w:t xml:space="preserve">Starting </w:t>
      </w:r>
      <w:proofErr w:type="spellStart"/>
      <w:r w:rsidRPr="00BC18AB">
        <w:rPr>
          <w:rFonts w:ascii="Times New Roman" w:hAnsi="Times New Roman" w:cs="Times New Roman"/>
          <w:i/>
          <w:iCs/>
          <w:sz w:val="24"/>
          <w:szCs w:val="24"/>
        </w:rPr>
        <w:t>count_words</w:t>
      </w:r>
      <w:proofErr w:type="spellEnd"/>
      <w:r w:rsidRPr="00BC18AB">
        <w:rPr>
          <w:rFonts w:ascii="Times New Roman" w:hAnsi="Times New Roman" w:cs="Times New Roman"/>
          <w:i/>
          <w:iCs/>
          <w:sz w:val="24"/>
          <w:szCs w:val="24"/>
        </w:rPr>
        <w:t xml:space="preserve"> function with 2 thread(s)</w:t>
      </w:r>
    </w:p>
    <w:p w14:paraId="30C698D8" w14:textId="77777777" w:rsidR="00BC18AB" w:rsidRPr="00BC18AB" w:rsidRDefault="00BC18AB" w:rsidP="00BC18AB">
      <w:pPr>
        <w:rPr>
          <w:rFonts w:ascii="Times New Roman" w:hAnsi="Times New Roman" w:cs="Times New Roman"/>
          <w:i/>
          <w:iCs/>
          <w:sz w:val="24"/>
          <w:szCs w:val="24"/>
        </w:rPr>
      </w:pPr>
      <w:r w:rsidRPr="00BC18AB">
        <w:rPr>
          <w:rFonts w:ascii="Times New Roman" w:hAnsi="Times New Roman" w:cs="Times New Roman"/>
          <w:i/>
          <w:iCs/>
          <w:sz w:val="24"/>
          <w:szCs w:val="24"/>
        </w:rPr>
        <w:t>Elapsed time for thread #2: 1.8461219469991192</w:t>
      </w:r>
    </w:p>
    <w:p w14:paraId="4DE25FD3" w14:textId="77777777" w:rsidR="00BC18AB" w:rsidRPr="00BC18AB" w:rsidRDefault="00BC18AB" w:rsidP="00BC18AB">
      <w:pPr>
        <w:rPr>
          <w:rFonts w:ascii="Times New Roman" w:hAnsi="Times New Roman" w:cs="Times New Roman"/>
          <w:i/>
          <w:iCs/>
          <w:sz w:val="24"/>
          <w:szCs w:val="24"/>
        </w:rPr>
      </w:pPr>
      <w:r w:rsidRPr="00BC18AB">
        <w:rPr>
          <w:rFonts w:ascii="Times New Roman" w:hAnsi="Times New Roman" w:cs="Times New Roman"/>
          <w:i/>
          <w:iCs/>
          <w:sz w:val="24"/>
          <w:szCs w:val="24"/>
        </w:rPr>
        <w:t>{'hate': 332, 'love': 3070, 'death': 1016, 'night': 1402, 'sleep': 470, 'time': 1806, 'henry': 661, 'hamlet': 475, 'you': 23306, 'my': 14203, 'blood': 1009, 'poison': 139, '</w:t>
      </w:r>
      <w:proofErr w:type="spellStart"/>
      <w:r w:rsidRPr="00BC18AB">
        <w:rPr>
          <w:rFonts w:ascii="Times New Roman" w:hAnsi="Times New Roman" w:cs="Times New Roman"/>
          <w:i/>
          <w:iCs/>
          <w:sz w:val="24"/>
          <w:szCs w:val="24"/>
        </w:rPr>
        <w:t>macbeth</w:t>
      </w:r>
      <w:proofErr w:type="spellEnd"/>
      <w:r w:rsidRPr="00BC18AB">
        <w:rPr>
          <w:rFonts w:ascii="Times New Roman" w:hAnsi="Times New Roman" w:cs="Times New Roman"/>
          <w:i/>
          <w:iCs/>
          <w:sz w:val="24"/>
          <w:szCs w:val="24"/>
        </w:rPr>
        <w:t>': 288, 'king': 4545, 'heart': 1458, 'honest': 434}</w:t>
      </w:r>
    </w:p>
    <w:p w14:paraId="0082F4D4" w14:textId="77777777" w:rsidR="00BC18AB" w:rsidRPr="00BC18AB" w:rsidRDefault="00BC18AB" w:rsidP="00BC18AB">
      <w:pPr>
        <w:rPr>
          <w:rFonts w:ascii="Times New Roman" w:hAnsi="Times New Roman" w:cs="Times New Roman"/>
          <w:i/>
          <w:iCs/>
          <w:sz w:val="24"/>
          <w:szCs w:val="24"/>
        </w:rPr>
      </w:pPr>
      <w:r w:rsidRPr="00BC18AB">
        <w:rPr>
          <w:rFonts w:ascii="Times New Roman" w:hAnsi="Times New Roman" w:cs="Times New Roman"/>
          <w:i/>
          <w:iCs/>
          <w:sz w:val="24"/>
          <w:szCs w:val="24"/>
        </w:rPr>
        <w:t>Total word count: 54614</w:t>
      </w:r>
    </w:p>
    <w:p w14:paraId="3AF70DF5" w14:textId="77777777" w:rsidR="00BC18AB" w:rsidRPr="00BC18AB" w:rsidRDefault="00BC18AB" w:rsidP="00BC18AB">
      <w:pPr>
        <w:rPr>
          <w:rFonts w:ascii="Times New Roman" w:hAnsi="Times New Roman" w:cs="Times New Roman"/>
          <w:i/>
          <w:iCs/>
          <w:sz w:val="24"/>
          <w:szCs w:val="24"/>
        </w:rPr>
      </w:pPr>
    </w:p>
    <w:p w14:paraId="32DF3889" w14:textId="77777777" w:rsidR="00BC18AB" w:rsidRPr="00BC18AB" w:rsidRDefault="00BC18AB" w:rsidP="00BC18AB">
      <w:pPr>
        <w:rPr>
          <w:rFonts w:ascii="Times New Roman" w:hAnsi="Times New Roman" w:cs="Times New Roman"/>
          <w:i/>
          <w:iCs/>
          <w:sz w:val="24"/>
          <w:szCs w:val="24"/>
        </w:rPr>
      </w:pPr>
      <w:r w:rsidRPr="00BC18AB">
        <w:rPr>
          <w:rFonts w:ascii="Times New Roman" w:hAnsi="Times New Roman" w:cs="Times New Roman"/>
          <w:i/>
          <w:iCs/>
          <w:sz w:val="24"/>
          <w:szCs w:val="24"/>
        </w:rPr>
        <w:t xml:space="preserve">Starting </w:t>
      </w:r>
      <w:proofErr w:type="spellStart"/>
      <w:r w:rsidRPr="00BC18AB">
        <w:rPr>
          <w:rFonts w:ascii="Times New Roman" w:hAnsi="Times New Roman" w:cs="Times New Roman"/>
          <w:i/>
          <w:iCs/>
          <w:sz w:val="24"/>
          <w:szCs w:val="24"/>
        </w:rPr>
        <w:t>count_words</w:t>
      </w:r>
      <w:proofErr w:type="spellEnd"/>
      <w:r w:rsidRPr="00BC18AB">
        <w:rPr>
          <w:rFonts w:ascii="Times New Roman" w:hAnsi="Times New Roman" w:cs="Times New Roman"/>
          <w:i/>
          <w:iCs/>
          <w:sz w:val="24"/>
          <w:szCs w:val="24"/>
        </w:rPr>
        <w:t xml:space="preserve"> function with 4 thread(s)</w:t>
      </w:r>
    </w:p>
    <w:p w14:paraId="3888BE7B" w14:textId="77777777" w:rsidR="00BC18AB" w:rsidRPr="00BC18AB" w:rsidRDefault="00BC18AB" w:rsidP="00BC18AB">
      <w:pPr>
        <w:rPr>
          <w:rFonts w:ascii="Times New Roman" w:hAnsi="Times New Roman" w:cs="Times New Roman"/>
          <w:i/>
          <w:iCs/>
          <w:sz w:val="24"/>
          <w:szCs w:val="24"/>
        </w:rPr>
      </w:pPr>
      <w:r w:rsidRPr="00BC18AB">
        <w:rPr>
          <w:rFonts w:ascii="Times New Roman" w:hAnsi="Times New Roman" w:cs="Times New Roman"/>
          <w:i/>
          <w:iCs/>
          <w:sz w:val="24"/>
          <w:szCs w:val="24"/>
        </w:rPr>
        <w:t>Elapsed time for thread #4: 1.1633956570003647</w:t>
      </w:r>
    </w:p>
    <w:p w14:paraId="71003EEF" w14:textId="77777777" w:rsidR="00BC18AB" w:rsidRPr="00BC18AB" w:rsidRDefault="00BC18AB" w:rsidP="00BC18AB">
      <w:pPr>
        <w:rPr>
          <w:rFonts w:ascii="Times New Roman" w:hAnsi="Times New Roman" w:cs="Times New Roman"/>
          <w:i/>
          <w:iCs/>
          <w:sz w:val="24"/>
          <w:szCs w:val="24"/>
        </w:rPr>
      </w:pPr>
      <w:r w:rsidRPr="00BC18AB">
        <w:rPr>
          <w:rFonts w:ascii="Times New Roman" w:hAnsi="Times New Roman" w:cs="Times New Roman"/>
          <w:i/>
          <w:iCs/>
          <w:sz w:val="24"/>
          <w:szCs w:val="24"/>
        </w:rPr>
        <w:lastRenderedPageBreak/>
        <w:t>{'hate': 332, 'love': 3070, 'death': 1016, 'night': 1402, 'sleep': 470, 'time': 1806, 'henry': 661, 'hamlet': 475, 'you': 23306, 'my': 14203, 'blood': 1009, 'poison': 139, '</w:t>
      </w:r>
      <w:proofErr w:type="spellStart"/>
      <w:r w:rsidRPr="00BC18AB">
        <w:rPr>
          <w:rFonts w:ascii="Times New Roman" w:hAnsi="Times New Roman" w:cs="Times New Roman"/>
          <w:i/>
          <w:iCs/>
          <w:sz w:val="24"/>
          <w:szCs w:val="24"/>
        </w:rPr>
        <w:t>macbeth</w:t>
      </w:r>
      <w:proofErr w:type="spellEnd"/>
      <w:r w:rsidRPr="00BC18AB">
        <w:rPr>
          <w:rFonts w:ascii="Times New Roman" w:hAnsi="Times New Roman" w:cs="Times New Roman"/>
          <w:i/>
          <w:iCs/>
          <w:sz w:val="24"/>
          <w:szCs w:val="24"/>
        </w:rPr>
        <w:t>': 288, 'king': 4545, 'heart': 1458, 'honest': 434}</w:t>
      </w:r>
    </w:p>
    <w:p w14:paraId="317B5741" w14:textId="77777777" w:rsidR="00BC18AB" w:rsidRPr="00BC18AB" w:rsidRDefault="00BC18AB" w:rsidP="00BC18AB">
      <w:pPr>
        <w:rPr>
          <w:rFonts w:ascii="Times New Roman" w:hAnsi="Times New Roman" w:cs="Times New Roman"/>
          <w:i/>
          <w:iCs/>
          <w:sz w:val="24"/>
          <w:szCs w:val="24"/>
        </w:rPr>
      </w:pPr>
      <w:r w:rsidRPr="00BC18AB">
        <w:rPr>
          <w:rFonts w:ascii="Times New Roman" w:hAnsi="Times New Roman" w:cs="Times New Roman"/>
          <w:i/>
          <w:iCs/>
          <w:sz w:val="24"/>
          <w:szCs w:val="24"/>
        </w:rPr>
        <w:t>Total word count: 54614</w:t>
      </w:r>
    </w:p>
    <w:p w14:paraId="63CF18FA" w14:textId="77777777" w:rsidR="00BC18AB" w:rsidRPr="00BC18AB" w:rsidRDefault="00BC18AB" w:rsidP="00BC18AB">
      <w:pPr>
        <w:rPr>
          <w:rFonts w:ascii="Times New Roman" w:hAnsi="Times New Roman" w:cs="Times New Roman"/>
          <w:i/>
          <w:iCs/>
          <w:sz w:val="24"/>
          <w:szCs w:val="24"/>
        </w:rPr>
      </w:pPr>
    </w:p>
    <w:p w14:paraId="1AFE09C9" w14:textId="77777777" w:rsidR="00BC18AB" w:rsidRPr="00BC18AB" w:rsidRDefault="00BC18AB" w:rsidP="00BC18AB">
      <w:pPr>
        <w:rPr>
          <w:rFonts w:ascii="Times New Roman" w:hAnsi="Times New Roman" w:cs="Times New Roman"/>
          <w:i/>
          <w:iCs/>
          <w:sz w:val="24"/>
          <w:szCs w:val="24"/>
        </w:rPr>
      </w:pPr>
      <w:r w:rsidRPr="00BC18AB">
        <w:rPr>
          <w:rFonts w:ascii="Times New Roman" w:hAnsi="Times New Roman" w:cs="Times New Roman"/>
          <w:i/>
          <w:iCs/>
          <w:sz w:val="24"/>
          <w:szCs w:val="24"/>
        </w:rPr>
        <w:t xml:space="preserve">Starting </w:t>
      </w:r>
      <w:proofErr w:type="spellStart"/>
      <w:r w:rsidRPr="00BC18AB">
        <w:rPr>
          <w:rFonts w:ascii="Times New Roman" w:hAnsi="Times New Roman" w:cs="Times New Roman"/>
          <w:i/>
          <w:iCs/>
          <w:sz w:val="24"/>
          <w:szCs w:val="24"/>
        </w:rPr>
        <w:t>count_words</w:t>
      </w:r>
      <w:proofErr w:type="spellEnd"/>
      <w:r w:rsidRPr="00BC18AB">
        <w:rPr>
          <w:rFonts w:ascii="Times New Roman" w:hAnsi="Times New Roman" w:cs="Times New Roman"/>
          <w:i/>
          <w:iCs/>
          <w:sz w:val="24"/>
          <w:szCs w:val="24"/>
        </w:rPr>
        <w:t xml:space="preserve"> function with 8 thread(s)</w:t>
      </w:r>
    </w:p>
    <w:p w14:paraId="1ECA2B21" w14:textId="77777777" w:rsidR="00BC18AB" w:rsidRPr="00BC18AB" w:rsidRDefault="00BC18AB" w:rsidP="00BC18AB">
      <w:pPr>
        <w:rPr>
          <w:rFonts w:ascii="Times New Roman" w:hAnsi="Times New Roman" w:cs="Times New Roman"/>
          <w:i/>
          <w:iCs/>
          <w:sz w:val="24"/>
          <w:szCs w:val="24"/>
        </w:rPr>
      </w:pPr>
      <w:r w:rsidRPr="00BC18AB">
        <w:rPr>
          <w:rFonts w:ascii="Times New Roman" w:hAnsi="Times New Roman" w:cs="Times New Roman"/>
          <w:i/>
          <w:iCs/>
          <w:sz w:val="24"/>
          <w:szCs w:val="24"/>
        </w:rPr>
        <w:t>Elapsed time for thread #8: 1.0797202269986883</w:t>
      </w:r>
    </w:p>
    <w:p w14:paraId="4CE552ED" w14:textId="77777777" w:rsidR="00BC18AB" w:rsidRPr="00BC18AB" w:rsidRDefault="00BC18AB" w:rsidP="00BC18AB">
      <w:pPr>
        <w:rPr>
          <w:rFonts w:ascii="Times New Roman" w:hAnsi="Times New Roman" w:cs="Times New Roman"/>
          <w:i/>
          <w:iCs/>
          <w:sz w:val="24"/>
          <w:szCs w:val="24"/>
        </w:rPr>
      </w:pPr>
      <w:r w:rsidRPr="00BC18AB">
        <w:rPr>
          <w:rFonts w:ascii="Times New Roman" w:hAnsi="Times New Roman" w:cs="Times New Roman"/>
          <w:i/>
          <w:iCs/>
          <w:sz w:val="24"/>
          <w:szCs w:val="24"/>
        </w:rPr>
        <w:t>{'hate': 332, 'love': 3070, 'death': 1016, 'night': 1402, 'sleep': 470, 'time': 1806, 'henry': 661, 'hamlet': 475, 'you': 23306, 'my': 14203, 'blood': 1009, 'poison': 139, '</w:t>
      </w:r>
      <w:proofErr w:type="spellStart"/>
      <w:r w:rsidRPr="00BC18AB">
        <w:rPr>
          <w:rFonts w:ascii="Times New Roman" w:hAnsi="Times New Roman" w:cs="Times New Roman"/>
          <w:i/>
          <w:iCs/>
          <w:sz w:val="24"/>
          <w:szCs w:val="24"/>
        </w:rPr>
        <w:t>macbeth</w:t>
      </w:r>
      <w:proofErr w:type="spellEnd"/>
      <w:r w:rsidRPr="00BC18AB">
        <w:rPr>
          <w:rFonts w:ascii="Times New Roman" w:hAnsi="Times New Roman" w:cs="Times New Roman"/>
          <w:i/>
          <w:iCs/>
          <w:sz w:val="24"/>
          <w:szCs w:val="24"/>
        </w:rPr>
        <w:t>': 288, 'king': 4545, 'heart': 1458, 'honest': 434}</w:t>
      </w:r>
    </w:p>
    <w:p w14:paraId="248291AB" w14:textId="14AB21F2" w:rsidR="00E8192D" w:rsidRDefault="00BC18AB" w:rsidP="00BC18AB">
      <w:pPr>
        <w:rPr>
          <w:rFonts w:ascii="Times New Roman" w:hAnsi="Times New Roman" w:cs="Times New Roman"/>
          <w:i/>
          <w:iCs/>
          <w:sz w:val="24"/>
          <w:szCs w:val="24"/>
        </w:rPr>
      </w:pPr>
      <w:r w:rsidRPr="00BC18AB">
        <w:rPr>
          <w:rFonts w:ascii="Times New Roman" w:hAnsi="Times New Roman" w:cs="Times New Roman"/>
          <w:i/>
          <w:iCs/>
          <w:sz w:val="24"/>
          <w:szCs w:val="24"/>
        </w:rPr>
        <w:t>Total word count: 54614</w:t>
      </w:r>
    </w:p>
    <w:p w14:paraId="15D327D1" w14:textId="60AB4C6C" w:rsidR="00390D95" w:rsidRDefault="00390D95" w:rsidP="00E8192D">
      <w:pPr>
        <w:rPr>
          <w:rFonts w:ascii="Times New Roman" w:hAnsi="Times New Roman" w:cs="Times New Roman"/>
          <w:i/>
          <w:iCs/>
          <w:sz w:val="24"/>
          <w:szCs w:val="24"/>
        </w:rPr>
      </w:pPr>
    </w:p>
    <w:p w14:paraId="269FC0B9" w14:textId="706C6A88" w:rsidR="00390D95" w:rsidRDefault="00390D95" w:rsidP="00E8192D">
      <w:pPr>
        <w:rPr>
          <w:rFonts w:ascii="Times New Roman" w:hAnsi="Times New Roman" w:cs="Times New Roman"/>
          <w:b/>
          <w:bCs/>
          <w:sz w:val="24"/>
          <w:szCs w:val="24"/>
        </w:rPr>
      </w:pPr>
      <w:r>
        <w:rPr>
          <w:rFonts w:ascii="Times New Roman" w:hAnsi="Times New Roman" w:cs="Times New Roman"/>
          <w:b/>
          <w:bCs/>
          <w:sz w:val="24"/>
          <w:szCs w:val="24"/>
        </w:rPr>
        <w:t>Why the program behaves as it does with the number of threads?</w:t>
      </w:r>
    </w:p>
    <w:p w14:paraId="0A3FDE38" w14:textId="4F3CB2BB" w:rsidR="00390D95" w:rsidRDefault="00390D95" w:rsidP="00E8192D">
      <w:pPr>
        <w:rPr>
          <w:rFonts w:ascii="Times New Roman" w:hAnsi="Times New Roman" w:cs="Times New Roman"/>
          <w:b/>
          <w:bCs/>
          <w:sz w:val="24"/>
          <w:szCs w:val="24"/>
        </w:rPr>
      </w:pPr>
    </w:p>
    <w:p w14:paraId="66A18619" w14:textId="33B0ED62" w:rsidR="00390D95" w:rsidRDefault="00390D95" w:rsidP="00E8192D">
      <w:pPr>
        <w:rPr>
          <w:rFonts w:ascii="Times New Roman" w:hAnsi="Times New Roman" w:cs="Times New Roman"/>
          <w:sz w:val="24"/>
          <w:szCs w:val="24"/>
        </w:rPr>
      </w:pPr>
      <w:r>
        <w:rPr>
          <w:rFonts w:ascii="Times New Roman" w:hAnsi="Times New Roman" w:cs="Times New Roman"/>
          <w:sz w:val="24"/>
          <w:szCs w:val="24"/>
        </w:rPr>
        <w:t>Multiple threads mean</w:t>
      </w:r>
      <w:r w:rsidR="000F37A7">
        <w:rPr>
          <w:rFonts w:ascii="Times New Roman" w:hAnsi="Times New Roman" w:cs="Times New Roman"/>
          <w:sz w:val="24"/>
          <w:szCs w:val="24"/>
        </w:rPr>
        <w:t xml:space="preserve"> that the program can handle multiple actions in this case it can “kind of” divide the </w:t>
      </w:r>
      <w:r w:rsidR="00760483">
        <w:rPr>
          <w:rFonts w:ascii="Times New Roman" w:hAnsi="Times New Roman" w:cs="Times New Roman"/>
          <w:sz w:val="24"/>
          <w:szCs w:val="24"/>
        </w:rPr>
        <w:t>transcripts</w:t>
      </w:r>
      <w:r w:rsidR="000F37A7">
        <w:rPr>
          <w:rFonts w:ascii="Times New Roman" w:hAnsi="Times New Roman" w:cs="Times New Roman"/>
          <w:sz w:val="24"/>
          <w:szCs w:val="24"/>
        </w:rPr>
        <w:t xml:space="preserve"> and work concurrently with other threads, thus taking less time for the program to finish. In this case, more threads means that the program is able to finish faster, however creating an insane </w:t>
      </w:r>
      <w:proofErr w:type="gramStart"/>
      <w:r w:rsidR="000F37A7">
        <w:rPr>
          <w:rFonts w:ascii="Times New Roman" w:hAnsi="Times New Roman" w:cs="Times New Roman"/>
          <w:sz w:val="24"/>
          <w:szCs w:val="24"/>
        </w:rPr>
        <w:t>amount</w:t>
      </w:r>
      <w:proofErr w:type="gramEnd"/>
      <w:r w:rsidR="000F37A7">
        <w:rPr>
          <w:rFonts w:ascii="Times New Roman" w:hAnsi="Times New Roman" w:cs="Times New Roman"/>
          <w:sz w:val="24"/>
          <w:szCs w:val="24"/>
        </w:rPr>
        <w:t xml:space="preserve"> </w:t>
      </w:r>
      <w:r w:rsidR="003E1701">
        <w:rPr>
          <w:rFonts w:ascii="Times New Roman" w:hAnsi="Times New Roman" w:cs="Times New Roman"/>
          <w:sz w:val="24"/>
          <w:szCs w:val="24"/>
        </w:rPr>
        <w:t xml:space="preserve">of </w:t>
      </w:r>
      <w:r w:rsidR="000F37A7">
        <w:rPr>
          <w:rFonts w:ascii="Times New Roman" w:hAnsi="Times New Roman" w:cs="Times New Roman"/>
          <w:sz w:val="24"/>
          <w:szCs w:val="24"/>
        </w:rPr>
        <w:t>threads can also mess with the time and create chaos in the computer.</w:t>
      </w:r>
    </w:p>
    <w:p w14:paraId="5710394A" w14:textId="2472A918" w:rsidR="00E80EB0" w:rsidRDefault="00E80EB0" w:rsidP="00E8192D">
      <w:pPr>
        <w:rPr>
          <w:rFonts w:ascii="Times New Roman" w:hAnsi="Times New Roman" w:cs="Times New Roman"/>
          <w:sz w:val="24"/>
          <w:szCs w:val="24"/>
        </w:rPr>
      </w:pPr>
    </w:p>
    <w:p w14:paraId="5DCDD60F" w14:textId="549DDE00" w:rsidR="00E80EB0" w:rsidRDefault="00E80EB0" w:rsidP="00E8192D">
      <w:pPr>
        <w:rPr>
          <w:rFonts w:ascii="Times New Roman" w:hAnsi="Times New Roman" w:cs="Times New Roman"/>
          <w:b/>
          <w:bCs/>
          <w:sz w:val="24"/>
          <w:szCs w:val="24"/>
        </w:rPr>
      </w:pPr>
      <w:r>
        <w:rPr>
          <w:rFonts w:ascii="Times New Roman" w:hAnsi="Times New Roman" w:cs="Times New Roman"/>
          <w:b/>
          <w:bCs/>
          <w:sz w:val="24"/>
          <w:szCs w:val="24"/>
        </w:rPr>
        <w:t>Output from the cpuInfoDump.sh</w:t>
      </w:r>
    </w:p>
    <w:p w14:paraId="475A7AF8" w14:textId="752C552E" w:rsidR="0030469E" w:rsidRDefault="0030469E" w:rsidP="00E8192D">
      <w:pPr>
        <w:rPr>
          <w:rFonts w:ascii="Times New Roman" w:hAnsi="Times New Roman" w:cs="Times New Roman"/>
          <w:b/>
          <w:bCs/>
          <w:sz w:val="24"/>
          <w:szCs w:val="24"/>
        </w:rPr>
      </w:pPr>
    </w:p>
    <w:p w14:paraId="29F66A34" w14:textId="77777777" w:rsidR="0030469E" w:rsidRPr="00775163" w:rsidRDefault="0030469E" w:rsidP="0030469E">
      <w:pPr>
        <w:rPr>
          <w:rFonts w:ascii="Times New Roman" w:hAnsi="Times New Roman" w:cs="Times New Roman"/>
          <w:sz w:val="24"/>
          <w:szCs w:val="24"/>
        </w:rPr>
      </w:pPr>
      <w:r w:rsidRPr="00775163">
        <w:rPr>
          <w:rFonts w:ascii="Times New Roman" w:hAnsi="Times New Roman" w:cs="Times New Roman"/>
          <w:sz w:val="24"/>
          <w:szCs w:val="24"/>
        </w:rPr>
        <w:t>model name</w:t>
      </w:r>
      <w:r w:rsidRPr="00775163">
        <w:rPr>
          <w:rFonts w:ascii="Times New Roman" w:hAnsi="Times New Roman" w:cs="Times New Roman"/>
          <w:sz w:val="24"/>
          <w:szCs w:val="24"/>
        </w:rPr>
        <w:tab/>
        <w:t>: Intel(R) Core(TM) i5-8300H CPU @ 2.30GHz</w:t>
      </w:r>
    </w:p>
    <w:p w14:paraId="40CCC4CA" w14:textId="6D551B0A" w:rsidR="0030469E" w:rsidRPr="00775163" w:rsidRDefault="0030469E" w:rsidP="0030469E">
      <w:pPr>
        <w:rPr>
          <w:rFonts w:ascii="Times New Roman" w:hAnsi="Times New Roman" w:cs="Times New Roman"/>
          <w:sz w:val="24"/>
          <w:szCs w:val="24"/>
        </w:rPr>
      </w:pPr>
      <w:r w:rsidRPr="00775163">
        <w:rPr>
          <w:rFonts w:ascii="Times New Roman" w:hAnsi="Times New Roman" w:cs="Times New Roman"/>
          <w:sz w:val="24"/>
          <w:szCs w:val="24"/>
        </w:rPr>
        <w:t xml:space="preserve">      8      72     432</w:t>
      </w:r>
    </w:p>
    <w:sectPr w:rsidR="0030469E" w:rsidRPr="007751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1EDA6" w14:textId="77777777" w:rsidR="00B76469" w:rsidRDefault="00B76469" w:rsidP="00D16923">
      <w:r>
        <w:separator/>
      </w:r>
    </w:p>
  </w:endnote>
  <w:endnote w:type="continuationSeparator" w:id="0">
    <w:p w14:paraId="4B77CF3C" w14:textId="77777777" w:rsidR="00B76469" w:rsidRDefault="00B76469" w:rsidP="00D16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173B5" w14:textId="77777777" w:rsidR="00B76469" w:rsidRDefault="00B76469" w:rsidP="00D16923">
      <w:r>
        <w:separator/>
      </w:r>
    </w:p>
  </w:footnote>
  <w:footnote w:type="continuationSeparator" w:id="0">
    <w:p w14:paraId="1B2A6675" w14:textId="77777777" w:rsidR="00B76469" w:rsidRDefault="00B76469" w:rsidP="00D16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D35E" w14:textId="4E070A84" w:rsidR="00D16923" w:rsidRDefault="00D16923" w:rsidP="00D16923">
    <w:pPr>
      <w:pStyle w:val="Header"/>
      <w:jc w:val="right"/>
      <w:rPr>
        <w:rFonts w:ascii="Times New Roman" w:hAnsi="Times New Roman" w:cs="Times New Roman"/>
        <w:b/>
        <w:bCs/>
        <w:sz w:val="24"/>
        <w:szCs w:val="24"/>
      </w:rPr>
    </w:pPr>
    <w:r>
      <w:rPr>
        <w:rFonts w:ascii="Times New Roman" w:hAnsi="Times New Roman" w:cs="Times New Roman"/>
        <w:b/>
        <w:bCs/>
        <w:sz w:val="24"/>
        <w:szCs w:val="24"/>
      </w:rPr>
      <w:t>CS</w:t>
    </w:r>
    <w:r w:rsidR="005D4027">
      <w:rPr>
        <w:rFonts w:ascii="Times New Roman" w:hAnsi="Times New Roman" w:cs="Times New Roman"/>
        <w:b/>
        <w:bCs/>
        <w:sz w:val="24"/>
        <w:szCs w:val="24"/>
      </w:rPr>
      <w:t xml:space="preserve"> 4175 – Parallel Computing</w:t>
    </w:r>
  </w:p>
  <w:p w14:paraId="7F2B36FA" w14:textId="6A37B7C7" w:rsidR="005D4027" w:rsidRDefault="005D4027" w:rsidP="00D16923">
    <w:pPr>
      <w:pStyle w:val="Header"/>
      <w:jc w:val="right"/>
      <w:rPr>
        <w:rFonts w:ascii="Times New Roman" w:hAnsi="Times New Roman" w:cs="Times New Roman"/>
        <w:b/>
        <w:bCs/>
        <w:sz w:val="24"/>
        <w:szCs w:val="24"/>
      </w:rPr>
    </w:pPr>
    <w:r>
      <w:rPr>
        <w:rFonts w:ascii="Times New Roman" w:hAnsi="Times New Roman" w:cs="Times New Roman"/>
        <w:b/>
        <w:bCs/>
        <w:sz w:val="24"/>
        <w:szCs w:val="24"/>
      </w:rPr>
      <w:t>Professor: David Pruitt</w:t>
    </w:r>
  </w:p>
  <w:p w14:paraId="76924CBE" w14:textId="6C83CEEC" w:rsidR="005D4027" w:rsidRDefault="005D4027" w:rsidP="00D16923">
    <w:pPr>
      <w:pStyle w:val="Header"/>
      <w:jc w:val="right"/>
      <w:rPr>
        <w:rFonts w:ascii="Times New Roman" w:hAnsi="Times New Roman" w:cs="Times New Roman"/>
        <w:b/>
        <w:bCs/>
        <w:sz w:val="24"/>
        <w:szCs w:val="24"/>
      </w:rPr>
    </w:pPr>
    <w:r>
      <w:rPr>
        <w:rFonts w:ascii="Times New Roman" w:hAnsi="Times New Roman" w:cs="Times New Roman"/>
        <w:b/>
        <w:bCs/>
        <w:sz w:val="24"/>
        <w:szCs w:val="24"/>
      </w:rPr>
      <w:t>Adrian Avendano</w:t>
    </w:r>
  </w:p>
  <w:p w14:paraId="17A6312B" w14:textId="388611B0" w:rsidR="005D4027" w:rsidRPr="00D16923" w:rsidRDefault="005D4027" w:rsidP="00D16923">
    <w:pPr>
      <w:pStyle w:val="Header"/>
      <w:jc w:val="right"/>
      <w:rPr>
        <w:rFonts w:ascii="Times New Roman" w:hAnsi="Times New Roman" w:cs="Times New Roman"/>
        <w:b/>
        <w:bCs/>
        <w:sz w:val="24"/>
        <w:szCs w:val="24"/>
      </w:rPr>
    </w:pPr>
    <w:r>
      <w:rPr>
        <w:rFonts w:ascii="Times New Roman" w:hAnsi="Times New Roman" w:cs="Times New Roman"/>
        <w:b/>
        <w:bCs/>
        <w:sz w:val="24"/>
        <w:szCs w:val="24"/>
      </w:rPr>
      <w:t>80615869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923"/>
    <w:rsid w:val="000F37A7"/>
    <w:rsid w:val="0030469E"/>
    <w:rsid w:val="00390D95"/>
    <w:rsid w:val="003C3E3F"/>
    <w:rsid w:val="003E1701"/>
    <w:rsid w:val="005200B1"/>
    <w:rsid w:val="005D4027"/>
    <w:rsid w:val="00645252"/>
    <w:rsid w:val="006627B7"/>
    <w:rsid w:val="006D3D74"/>
    <w:rsid w:val="00760483"/>
    <w:rsid w:val="00775163"/>
    <w:rsid w:val="0083569A"/>
    <w:rsid w:val="00A213BF"/>
    <w:rsid w:val="00A9204E"/>
    <w:rsid w:val="00B76469"/>
    <w:rsid w:val="00BC18AB"/>
    <w:rsid w:val="00D16923"/>
    <w:rsid w:val="00E34CDE"/>
    <w:rsid w:val="00E80EB0"/>
    <w:rsid w:val="00E8192D"/>
    <w:rsid w:val="00F6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0AE4"/>
  <w15:chartTrackingRefBased/>
  <w15:docId w15:val="{30A7ED1E-65BC-4C0B-9EAA-33D1227B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AppData\Local\Microsoft\Office\16.0\DTS\en-US%7bB71B512B-3DFD-4493-8B4E-07895001889D%7d\%7b466C015D-45D7-4A19-96A5-3A06720DA5B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{466C015D-45D7-4A19-96A5-3A06720DA5B4}tf02786999_win32.dotx</Template>
  <TotalTime>1</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 Avendano</cp:lastModifiedBy>
  <cp:revision>2</cp:revision>
  <dcterms:created xsi:type="dcterms:W3CDTF">2022-02-25T06:57:00Z</dcterms:created>
  <dcterms:modified xsi:type="dcterms:W3CDTF">2022-02-25T06:57:00Z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